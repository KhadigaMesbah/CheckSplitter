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A766A1" w:rsidP="004E1AED">
      <w:pPr>
        <w:pStyle w:val="Title"/>
      </w:pPr>
      <w:r>
        <w:t>check splitter</w:t>
      </w:r>
      <w:bookmarkStart w:id="0" w:name="_GoBack"/>
      <w:bookmarkEnd w:id="0"/>
    </w:p>
    <w:p w:rsidR="00194DF6" w:rsidRDefault="00A2688F">
      <w:pPr>
        <w:pStyle w:val="Heading1"/>
      </w:pPr>
      <w:r>
        <w:t>motiv</w:t>
      </w:r>
      <w:r w:rsidR="00513CAE">
        <w:t>a</w:t>
      </w:r>
      <w:r>
        <w:t xml:space="preserve">taion </w:t>
      </w:r>
    </w:p>
    <w:p w:rsidR="00513CAE" w:rsidRDefault="00513CAE" w:rsidP="00513CAE"/>
    <w:p w:rsidR="004E1AED" w:rsidRDefault="00513CAE" w:rsidP="00513CAE">
      <w:r>
        <w:t>A Dilemma; you go out with a group of friends, you have fun and order good food. All is good till the hardest part hits you, Check S</w:t>
      </w:r>
      <w:r>
        <w:t>plitting</w:t>
      </w:r>
      <w:r>
        <w:t>!</w:t>
      </w:r>
    </w:p>
    <w:p w:rsidR="00513CAE" w:rsidRPr="00513CAE" w:rsidRDefault="00513CAE" w:rsidP="00513CAE">
      <w:pPr>
        <w:spacing w:before="0" w:after="0" w:line="240" w:lineRule="auto"/>
        <w:rPr>
          <w:rFonts w:eastAsia="Times New Roman" w:cs="Arial"/>
          <w:lang w:eastAsia="en-US"/>
        </w:rPr>
      </w:pPr>
      <w:r>
        <w:t xml:space="preserve">Someone </w:t>
      </w:r>
      <w:r>
        <w:t>will usually need</w:t>
      </w:r>
      <w:r>
        <w:t xml:space="preserve"> to take control of divvying up the check</w:t>
      </w:r>
      <w:r>
        <w:t>,</w:t>
      </w:r>
      <w:r w:rsidRPr="00513CAE">
        <w:rPr>
          <w:rFonts w:eastAsia="Times New Roman" w:cs="Arial"/>
          <w:lang w:eastAsia="en-US"/>
        </w:rPr>
        <w:t xml:space="preserve"> tak</w:t>
      </w:r>
      <w:r>
        <w:rPr>
          <w:rFonts w:eastAsia="Times New Roman" w:cs="Arial"/>
          <w:lang w:eastAsia="en-US"/>
        </w:rPr>
        <w:t>ing</w:t>
      </w:r>
      <w:r w:rsidRPr="00513CAE">
        <w:rPr>
          <w:rFonts w:eastAsia="Times New Roman" w:cs="Arial"/>
          <w:lang w:eastAsia="en-US"/>
        </w:rPr>
        <w:t xml:space="preserve"> out a calculator or </w:t>
      </w:r>
    </w:p>
    <w:p w:rsidR="00513CAE" w:rsidRPr="00513CAE" w:rsidRDefault="00513CAE" w:rsidP="00513CAE">
      <w:pPr>
        <w:spacing w:before="0" w:after="0" w:line="240" w:lineRule="auto"/>
        <w:rPr>
          <w:rFonts w:eastAsia="Times New Roman" w:cs="Arial"/>
          <w:lang w:eastAsia="en-US"/>
        </w:rPr>
      </w:pPr>
      <w:r w:rsidRPr="00513CAE">
        <w:rPr>
          <w:rFonts w:eastAsia="Times New Roman" w:cs="Arial"/>
          <w:lang w:eastAsia="en-US"/>
        </w:rPr>
        <w:t xml:space="preserve">begin writing a lot to add up everyone’s individual order. Sometimes people do the </w:t>
      </w:r>
    </w:p>
    <w:p w:rsidR="00513CAE" w:rsidRPr="00513CAE" w:rsidRDefault="00513CAE" w:rsidP="00513CAE">
      <w:pPr>
        <w:spacing w:before="0" w:after="0" w:line="240" w:lineRule="auto"/>
        <w:rPr>
          <w:rFonts w:eastAsia="Times New Roman" w:cs="Arial"/>
          <w:lang w:eastAsia="en-US"/>
        </w:rPr>
      </w:pPr>
      <w:r w:rsidRPr="00513CAE">
        <w:rPr>
          <w:rFonts w:eastAsia="Times New Roman" w:cs="Arial"/>
          <w:lang w:eastAsia="en-US"/>
        </w:rPr>
        <w:t xml:space="preserve">addition themselves and forget to consider tax and tip and end up underpaying. Some </w:t>
      </w:r>
    </w:p>
    <w:p w:rsidR="00513CAE" w:rsidRPr="00513CAE" w:rsidRDefault="00513CAE" w:rsidP="00513CAE">
      <w:pPr>
        <w:spacing w:before="0" w:after="0" w:line="240" w:lineRule="auto"/>
        <w:rPr>
          <w:rFonts w:eastAsia="Times New Roman" w:cs="Arial"/>
          <w:lang w:eastAsia="en-US"/>
        </w:rPr>
      </w:pPr>
      <w:r w:rsidRPr="00513CAE">
        <w:rPr>
          <w:rFonts w:eastAsia="Times New Roman" w:cs="Arial"/>
          <w:lang w:eastAsia="en-US"/>
        </w:rPr>
        <w:t xml:space="preserve">people complain that tax and tip shouldn’t be split evenly if they didn’t order as much as </w:t>
      </w:r>
    </w:p>
    <w:p w:rsidR="00513CAE" w:rsidRDefault="00513CAE" w:rsidP="00552C05">
      <w:pPr>
        <w:spacing w:before="0" w:after="0" w:line="240" w:lineRule="auto"/>
        <w:rPr>
          <w:rFonts w:eastAsia="Times New Roman" w:cs="Arial"/>
          <w:lang w:eastAsia="en-US"/>
        </w:rPr>
      </w:pPr>
      <w:r w:rsidRPr="00513CAE">
        <w:rPr>
          <w:rFonts w:eastAsia="Times New Roman" w:cs="Arial"/>
          <w:lang w:eastAsia="en-US"/>
        </w:rPr>
        <w:t>another person. Almost all the time</w:t>
      </w:r>
      <w:r>
        <w:rPr>
          <w:rFonts w:eastAsia="Times New Roman" w:cs="Arial"/>
          <w:lang w:eastAsia="en-US"/>
        </w:rPr>
        <w:t xml:space="preserve">. </w:t>
      </w:r>
    </w:p>
    <w:p w:rsidR="00552C05" w:rsidRPr="00552C05" w:rsidRDefault="00552C05" w:rsidP="00552C05">
      <w:pPr>
        <w:spacing w:before="0" w:after="0" w:line="240" w:lineRule="auto"/>
        <w:rPr>
          <w:rFonts w:eastAsia="Times New Roman" w:cs="Arial"/>
          <w:lang w:eastAsia="en-US"/>
        </w:rPr>
      </w:pPr>
    </w:p>
    <w:p w:rsidR="00513CAE" w:rsidRDefault="00513CAE" w:rsidP="00513CAE">
      <w:pPr>
        <w:spacing w:before="0" w:after="0" w:line="240" w:lineRule="auto"/>
        <w:rPr>
          <w:rFonts w:eastAsia="Times New Roman" w:cs="Arial"/>
          <w:lang w:eastAsia="en-US"/>
        </w:rPr>
      </w:pPr>
      <w:r w:rsidRPr="00513CAE">
        <w:rPr>
          <w:rFonts w:eastAsia="Times New Roman" w:cs="Arial"/>
          <w:lang w:eastAsia="en-US"/>
        </w:rPr>
        <w:t xml:space="preserve">The goal of </w:t>
      </w:r>
      <w:r>
        <w:rPr>
          <w:rFonts w:eastAsia="Times New Roman" w:cs="Arial"/>
          <w:lang w:eastAsia="en-US"/>
        </w:rPr>
        <w:t>this</w:t>
      </w:r>
      <w:r w:rsidRPr="00513CAE">
        <w:rPr>
          <w:rFonts w:eastAsia="Times New Roman" w:cs="Arial"/>
          <w:lang w:eastAsia="en-US"/>
        </w:rPr>
        <w:t xml:space="preserve"> app</w:t>
      </w:r>
      <w:r>
        <w:rPr>
          <w:rFonts w:eastAsia="Times New Roman" w:cs="Arial"/>
          <w:lang w:eastAsia="en-US"/>
        </w:rPr>
        <w:t>lication</w:t>
      </w:r>
      <w:r w:rsidRPr="00513CAE">
        <w:rPr>
          <w:rFonts w:eastAsia="Times New Roman" w:cs="Arial"/>
          <w:lang w:eastAsia="en-US"/>
        </w:rPr>
        <w:t xml:space="preserve"> is to resolve this issue</w:t>
      </w:r>
      <w:r w:rsidR="00552C05">
        <w:rPr>
          <w:rFonts w:eastAsia="Times New Roman" w:cs="Arial"/>
          <w:lang w:eastAsia="en-US"/>
        </w:rPr>
        <w:t>,</w:t>
      </w:r>
      <w:r w:rsidRPr="00513CAE">
        <w:rPr>
          <w:rFonts w:eastAsia="Times New Roman" w:cs="Arial"/>
          <w:lang w:eastAsia="en-US"/>
        </w:rPr>
        <w:t xml:space="preserve"> mak</w:t>
      </w:r>
      <w:r w:rsidR="00552C05">
        <w:rPr>
          <w:rFonts w:eastAsia="Times New Roman" w:cs="Arial"/>
          <w:lang w:eastAsia="en-US"/>
        </w:rPr>
        <w:t xml:space="preserve">ing </w:t>
      </w:r>
      <w:r w:rsidRPr="00513CAE">
        <w:rPr>
          <w:rFonts w:eastAsia="Times New Roman" w:cs="Arial"/>
          <w:lang w:eastAsia="en-US"/>
        </w:rPr>
        <w:t>check</w:t>
      </w:r>
      <w:r w:rsidR="00552C05">
        <w:rPr>
          <w:rFonts w:eastAsia="Times New Roman" w:cs="Arial"/>
          <w:lang w:eastAsia="en-US"/>
        </w:rPr>
        <w:t xml:space="preserve"> </w:t>
      </w:r>
      <w:r w:rsidR="00552C05" w:rsidRPr="00513CAE">
        <w:rPr>
          <w:rFonts w:eastAsia="Times New Roman" w:cs="Arial"/>
          <w:lang w:eastAsia="en-US"/>
        </w:rPr>
        <w:t>splitting</w:t>
      </w:r>
      <w:r w:rsidRPr="00513CAE">
        <w:rPr>
          <w:rFonts w:eastAsia="Times New Roman" w:cs="Arial"/>
          <w:lang w:eastAsia="en-US"/>
        </w:rPr>
        <w:t xml:space="preserve"> a simple task</w:t>
      </w:r>
      <w:r>
        <w:rPr>
          <w:rFonts w:eastAsia="Times New Roman" w:cs="Arial"/>
          <w:lang w:eastAsia="en-US"/>
        </w:rPr>
        <w:t xml:space="preserve"> for everyone</w:t>
      </w:r>
      <w:r w:rsidR="00552C05">
        <w:rPr>
          <w:rFonts w:eastAsia="Times New Roman" w:cs="Arial"/>
          <w:lang w:eastAsia="en-US"/>
        </w:rPr>
        <w:t>.</w:t>
      </w:r>
    </w:p>
    <w:p w:rsidR="00552C05" w:rsidRDefault="00552C05" w:rsidP="00513CAE">
      <w:pPr>
        <w:spacing w:before="0" w:after="0" w:line="240" w:lineRule="auto"/>
        <w:rPr>
          <w:rFonts w:eastAsia="Times New Roman" w:cs="Arial"/>
          <w:lang w:eastAsia="en-US"/>
        </w:rPr>
      </w:pPr>
    </w:p>
    <w:p w:rsidR="00552C05" w:rsidRDefault="00552C05" w:rsidP="00552C05">
      <w:pPr>
        <w:pStyle w:val="Heading1"/>
        <w:rPr>
          <w:lang w:eastAsia="en-US"/>
        </w:rPr>
      </w:pPr>
    </w:p>
    <w:p w:rsidR="00552C05" w:rsidRPr="00513CAE" w:rsidRDefault="00552C05" w:rsidP="00513CAE">
      <w:pPr>
        <w:spacing w:before="0" w:after="0" w:line="240" w:lineRule="auto"/>
        <w:rPr>
          <w:rFonts w:eastAsia="Times New Roman" w:cs="Arial"/>
          <w:lang w:eastAsia="en-US"/>
        </w:rPr>
      </w:pPr>
    </w:p>
    <w:p w:rsidR="00513CAE" w:rsidRDefault="00513CAE" w:rsidP="00513CAE"/>
    <w:p w:rsidR="00552C05" w:rsidRDefault="00552C05" w:rsidP="00513CAE"/>
    <w:p w:rsidR="00513CAE" w:rsidRDefault="00513CAE" w:rsidP="00513CAE"/>
    <w:p w:rsidR="00513CAE" w:rsidRDefault="00513CAE" w:rsidP="00513CAE"/>
    <w:sectPr w:rsidR="00513CAE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A8B" w:rsidRDefault="00F72A8B">
      <w:pPr>
        <w:spacing w:after="0" w:line="240" w:lineRule="auto"/>
      </w:pPr>
      <w:r>
        <w:separator/>
      </w:r>
    </w:p>
  </w:endnote>
  <w:endnote w:type="continuationSeparator" w:id="0">
    <w:p w:rsidR="00F72A8B" w:rsidRDefault="00F7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A8B" w:rsidRDefault="00F72A8B">
      <w:pPr>
        <w:spacing w:after="0" w:line="240" w:lineRule="auto"/>
      </w:pPr>
      <w:r>
        <w:separator/>
      </w:r>
    </w:p>
  </w:footnote>
  <w:footnote w:type="continuationSeparator" w:id="0">
    <w:p w:rsidR="00F72A8B" w:rsidRDefault="00F72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8F"/>
    <w:rsid w:val="00194DF6"/>
    <w:rsid w:val="004E1AED"/>
    <w:rsid w:val="00513CAE"/>
    <w:rsid w:val="00552C05"/>
    <w:rsid w:val="005C12A5"/>
    <w:rsid w:val="00A1310C"/>
    <w:rsid w:val="00A2688F"/>
    <w:rsid w:val="00A766A1"/>
    <w:rsid w:val="00D47A97"/>
    <w:rsid w:val="00F7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3CED"/>
  <w15:docId w15:val="{B490B16E-CB80-4B1A-82CB-BCD82D18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ia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0E"/>
    <w:rsid w:val="00F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744FDC57CF49CF977B1C14FA146B0C">
    <w:name w:val="63744FDC57CF49CF977B1C14FA146B0C"/>
  </w:style>
  <w:style w:type="paragraph" w:customStyle="1" w:styleId="BAC0CBFA37A24AF4AB0B92C6458CE706">
    <w:name w:val="BAC0CBFA37A24AF4AB0B92C6458CE706"/>
  </w:style>
  <w:style w:type="paragraph" w:customStyle="1" w:styleId="74B0143616FC402386FFD18FB1E4BA2A">
    <w:name w:val="74B0143616FC402386FFD18FB1E4B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C22ED-B4E0-493C-A843-5A97D919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Dahlia</dc:creator>
  <cp:lastModifiedBy>Dahlia</cp:lastModifiedBy>
  <cp:revision>2</cp:revision>
  <dcterms:created xsi:type="dcterms:W3CDTF">2018-03-26T20:56:00Z</dcterms:created>
  <dcterms:modified xsi:type="dcterms:W3CDTF">2018-03-26T21:33:00Z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